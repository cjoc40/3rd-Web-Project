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BE61" w14:textId="77777777" w:rsidR="003B7E67" w:rsidRDefault="00AA45B8" w:rsidP="003B7E67">
      <w:pPr>
        <w:pStyle w:val="MeetingInf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0759C826" wp14:editId="29A3FB11">
                <wp:simplePos x="0" y="0"/>
                <wp:positionH relativeFrom="column">
                  <wp:posOffset>-914400</wp:posOffset>
                </wp:positionH>
                <wp:positionV relativeFrom="page">
                  <wp:posOffset>-9525</wp:posOffset>
                </wp:positionV>
                <wp:extent cx="7772400" cy="10186035"/>
                <wp:effectExtent l="0" t="0" r="0" b="571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186035"/>
                          <a:chOff x="144780" y="0"/>
                          <a:chExt cx="7772400" cy="1018461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80" y="7155180"/>
                            <a:ext cx="7772400" cy="302943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4780" y="2374900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F5AA8" id="Group 2" o:spid="_x0000_s1026" alt="&quot;&quot;" style="position:absolute;margin-left:-1in;margin-top:-.75pt;width:612pt;height:802.05pt;z-index:-251653120;mso-position-vertical-relative:page;mso-width-relative:margin;mso-height-relative:margin" coordorigin="1447" coordsize="77724,10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">
                <v:rect id="Rectangle 1" o:spid="_x0000_s1027" style="position:absolute;left:1447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/>
                <v:rect id="Rectangle 3" o:spid="_x0000_s1028" style="position:absolute;left:1447;top:71551;width:77724;height:30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Straight Connector 4" o:spid="_x0000_s1029" style="position:absolute;visibility:visible;mso-wrap-style:square" from="1447,23749" to="45433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029"/>
        <w:gridCol w:w="1350"/>
        <w:gridCol w:w="1981"/>
      </w:tblGrid>
      <w:tr w:rsidR="00DE75C1" w:rsidRPr="00DE75C1" w14:paraId="7DF4FAE9" w14:textId="77777777" w:rsidTr="002C0E4D">
        <w:trPr>
          <w:trHeight w:val="180"/>
        </w:trPr>
        <w:tc>
          <w:tcPr>
            <w:tcW w:w="3221" w:type="pct"/>
            <w:vMerge w:val="restart"/>
          </w:tcPr>
          <w:p w14:paraId="75B34E1A" w14:textId="77777777" w:rsidR="007464DE" w:rsidRPr="00DE75C1" w:rsidRDefault="00E2342C" w:rsidP="00AA45B8">
            <w:pPr>
              <w:pStyle w:val="Heading1"/>
            </w:pPr>
            <w:sdt>
              <w:sdtPr>
                <w:id w:val="-356574492"/>
                <w:placeholder>
                  <w:docPart w:val="27FA776354EB418FA6D6E3923E6BF7B2"/>
                </w:placeholder>
                <w:temporary/>
                <w:showingPlcHdr/>
                <w15:appearance w15:val="hidden"/>
              </w:sdtPr>
              <w:sdtEndPr/>
              <w:sdtContent>
                <w:r w:rsidR="00AA45B8" w:rsidRPr="00AA45B8">
                  <w:t xml:space="preserve">Team </w:t>
                </w:r>
                <w:r w:rsidR="007464DE" w:rsidRPr="00DE75C1">
                  <w:t>Meeting minutes</w:t>
                </w:r>
              </w:sdtContent>
            </w:sdt>
          </w:p>
          <w:p w14:paraId="7AC8247E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  <w:tc>
          <w:tcPr>
            <w:tcW w:w="721" w:type="pct"/>
          </w:tcPr>
          <w:p w14:paraId="6B2CE916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  <w:tc>
          <w:tcPr>
            <w:tcW w:w="1058" w:type="pct"/>
          </w:tcPr>
          <w:p w14:paraId="34F6DFD0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</w:tr>
      <w:tr w:rsidR="007464DE" w:rsidRPr="00C2798A" w14:paraId="27970127" w14:textId="77777777" w:rsidTr="002C0E4D">
        <w:trPr>
          <w:trHeight w:val="270"/>
        </w:trPr>
        <w:tc>
          <w:tcPr>
            <w:tcW w:w="3221" w:type="pct"/>
            <w:vMerge/>
          </w:tcPr>
          <w:p w14:paraId="3A4AC05F" w14:textId="77777777" w:rsidR="007464DE" w:rsidRPr="007464DE" w:rsidRDefault="007464DE" w:rsidP="007464DE">
            <w:pPr>
              <w:pStyle w:val="Heading1"/>
            </w:pPr>
          </w:p>
        </w:tc>
        <w:tc>
          <w:tcPr>
            <w:tcW w:w="721" w:type="pct"/>
            <w:shd w:val="clear" w:color="auto" w:fill="auto"/>
          </w:tcPr>
          <w:p w14:paraId="60C2BC93" w14:textId="77777777" w:rsidR="007464DE" w:rsidRPr="002C0E4D" w:rsidRDefault="00E2342C" w:rsidP="002C0E4D">
            <w:pPr>
              <w:pStyle w:val="MeetinginfoBold"/>
            </w:pPr>
            <w:sdt>
              <w:sdtPr>
                <w:id w:val="-860439864"/>
                <w:placeholder>
                  <w:docPart w:val="00A55EFBD5BC4DAD97D16FA322D828D7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t>Location: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29C938DB" w14:textId="151A86C0" w:rsidR="007464DE" w:rsidRPr="00AA45B8" w:rsidRDefault="00E2342C" w:rsidP="00AA45B8">
            <w:pPr>
              <w:pStyle w:val="MeetingInfo"/>
            </w:pPr>
            <w:sdt>
              <w:sdtPr>
                <w:id w:val="-889728716"/>
                <w:placeholder>
                  <w:docPart w:val="1519480F8E6845C8B1083A2ADEE245A0"/>
                </w:placeholder>
                <w15:appearance w15:val="hidden"/>
              </w:sdtPr>
              <w:sdtEndPr/>
              <w:sdtContent>
                <w:r w:rsidR="00403FA8">
                  <w:t>15b25</w:t>
                </w:r>
              </w:sdtContent>
            </w:sdt>
            <w:r w:rsidR="00AA45B8" w:rsidRPr="00AA45B8">
              <w:t xml:space="preserve"> </w:t>
            </w:r>
          </w:p>
        </w:tc>
      </w:tr>
      <w:tr w:rsidR="007464DE" w:rsidRPr="00C2798A" w14:paraId="1DE2E1E7" w14:textId="77777777" w:rsidTr="002C0E4D">
        <w:trPr>
          <w:trHeight w:val="360"/>
        </w:trPr>
        <w:tc>
          <w:tcPr>
            <w:tcW w:w="3221" w:type="pct"/>
            <w:vMerge/>
          </w:tcPr>
          <w:p w14:paraId="6713F59B" w14:textId="77777777" w:rsidR="007464DE" w:rsidRPr="00C2798A" w:rsidRDefault="007464DE" w:rsidP="007464D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03C21D3E" w14:textId="77777777" w:rsidR="007464DE" w:rsidRPr="00DE75C1" w:rsidRDefault="00E2342C" w:rsidP="002C0E4D">
            <w:pPr>
              <w:pStyle w:val="MeetinginfoBold"/>
            </w:pPr>
            <w:sdt>
              <w:sdtPr>
                <w:id w:val="493453970"/>
                <w:placeholder>
                  <w:docPart w:val="F75931CD1E7C48768B51AA6C5FB0D5D5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t>Date: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48E89682" w14:textId="5A46D458" w:rsidR="007464DE" w:rsidRPr="00AA45B8" w:rsidRDefault="00E2342C" w:rsidP="00AA45B8">
            <w:pPr>
              <w:pStyle w:val="MeetingInfo"/>
            </w:pPr>
            <w:sdt>
              <w:sdtPr>
                <w:id w:val="-1600629274"/>
                <w:placeholder>
                  <w:docPart w:val="C5630AC4E7A4493E9F31B30630DBE426"/>
                </w:placeholder>
                <w15:appearance w15:val="hidden"/>
              </w:sdtPr>
              <w:sdtEndPr/>
              <w:sdtContent>
                <w:r w:rsidR="002A2FCD">
                  <w:t>13/09/2023</w:t>
                </w:r>
              </w:sdtContent>
            </w:sdt>
            <w:r w:rsidR="00AA45B8" w:rsidRPr="00AA45B8">
              <w:t xml:space="preserve"> </w:t>
            </w:r>
          </w:p>
        </w:tc>
      </w:tr>
      <w:tr w:rsidR="007464DE" w:rsidRPr="00C2798A" w14:paraId="6C7509A3" w14:textId="77777777" w:rsidTr="002C0E4D">
        <w:trPr>
          <w:trHeight w:val="360"/>
        </w:trPr>
        <w:tc>
          <w:tcPr>
            <w:tcW w:w="3221" w:type="pct"/>
            <w:vMerge/>
          </w:tcPr>
          <w:p w14:paraId="24012B3E" w14:textId="77777777" w:rsidR="007464DE" w:rsidRPr="00C2798A" w:rsidRDefault="007464DE" w:rsidP="007464D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5BE4B892" w14:textId="77777777" w:rsidR="007464DE" w:rsidRPr="00DE75C1" w:rsidRDefault="00E2342C" w:rsidP="002C0E4D">
            <w:pPr>
              <w:pStyle w:val="MeetinginfoBold"/>
            </w:pPr>
            <w:sdt>
              <w:sdtPr>
                <w:id w:val="784001095"/>
                <w:placeholder>
                  <w:docPart w:val="0ED817E166D8430291BE4A3DB045A965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DE75C1">
                  <w:t>Time: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7089AB14" w14:textId="63F5D127" w:rsidR="007464DE" w:rsidRPr="00AA45B8" w:rsidRDefault="00E2342C" w:rsidP="00AA45B8">
            <w:pPr>
              <w:pStyle w:val="MeetingInfo"/>
            </w:pPr>
            <w:sdt>
              <w:sdtPr>
                <w:id w:val="117575775"/>
                <w:placeholder>
                  <w:docPart w:val="C00D0B3BE5F04780B73D6C930B4A25EA"/>
                </w:placeholder>
                <w15:appearance w15:val="hidden"/>
              </w:sdtPr>
              <w:sdtEndPr/>
              <w:sdtContent>
                <w:r w:rsidR="002A2FCD">
                  <w:t>2.00-2.30</w:t>
                </w:r>
              </w:sdtContent>
            </w:sdt>
            <w:r w:rsidR="00AA45B8" w:rsidRPr="00AA45B8">
              <w:t xml:space="preserve"> </w:t>
            </w:r>
          </w:p>
        </w:tc>
      </w:tr>
      <w:tr w:rsidR="00AD3BE2" w:rsidRPr="00C2798A" w14:paraId="551D502E" w14:textId="77777777" w:rsidTr="002C0E4D">
        <w:trPr>
          <w:gridAfter w:val="2"/>
          <w:wAfter w:w="1779" w:type="pct"/>
          <w:trHeight w:val="360"/>
        </w:trPr>
        <w:tc>
          <w:tcPr>
            <w:tcW w:w="3221" w:type="pct"/>
            <w:vMerge/>
          </w:tcPr>
          <w:p w14:paraId="60FF974B" w14:textId="77777777" w:rsidR="00AD3BE2" w:rsidRPr="00C2798A" w:rsidRDefault="00AD3BE2" w:rsidP="007464DE">
            <w:pPr>
              <w:pStyle w:val="MeetingInfo"/>
            </w:pPr>
          </w:p>
        </w:tc>
      </w:tr>
      <w:tr w:rsidR="007464DE" w:rsidRPr="00C2798A" w14:paraId="66630F2C" w14:textId="77777777" w:rsidTr="002C0E4D">
        <w:trPr>
          <w:trHeight w:val="492"/>
        </w:trPr>
        <w:tc>
          <w:tcPr>
            <w:tcW w:w="3221" w:type="pct"/>
            <w:vMerge/>
          </w:tcPr>
          <w:p w14:paraId="6099C9AE" w14:textId="77777777" w:rsidR="007464DE" w:rsidRDefault="007464DE" w:rsidP="007464DE">
            <w:pPr>
              <w:pStyle w:val="MeetingInfo"/>
            </w:pPr>
          </w:p>
        </w:tc>
        <w:tc>
          <w:tcPr>
            <w:tcW w:w="721" w:type="pct"/>
          </w:tcPr>
          <w:p w14:paraId="06DAF14E" w14:textId="77777777" w:rsidR="007464DE" w:rsidRPr="00AB57A2" w:rsidRDefault="007464DE" w:rsidP="007464DE">
            <w:pPr>
              <w:pStyle w:val="MeetingInfo"/>
              <w:rPr>
                <w:color w:val="546421" w:themeColor="accent6" w:themeShade="80"/>
              </w:rPr>
            </w:pPr>
          </w:p>
        </w:tc>
        <w:tc>
          <w:tcPr>
            <w:tcW w:w="1058" w:type="pct"/>
          </w:tcPr>
          <w:p w14:paraId="1867EFB1" w14:textId="77777777" w:rsidR="007464DE" w:rsidRPr="00AB57A2" w:rsidRDefault="007464DE" w:rsidP="007464DE">
            <w:pPr>
              <w:pStyle w:val="MeetingInfo"/>
              <w:rPr>
                <w:color w:val="546421" w:themeColor="accent6" w:themeShade="80"/>
              </w:rPr>
            </w:pPr>
          </w:p>
        </w:tc>
      </w:tr>
    </w:tbl>
    <w:p w14:paraId="2C603E8C" w14:textId="77777777" w:rsidR="008C0ECA" w:rsidRDefault="002A2FCD" w:rsidP="008C0ECA">
      <w:pPr>
        <w:pStyle w:val="SubHead"/>
        <w:tabs>
          <w:tab w:val="left" w:pos="5115"/>
        </w:tabs>
        <w:rPr>
          <w:sz w:val="22"/>
          <w:szCs w:val="8"/>
        </w:rPr>
      </w:pPr>
      <w:r w:rsidRPr="002A2FCD">
        <w:rPr>
          <w:sz w:val="22"/>
          <w:szCs w:val="8"/>
        </w:rPr>
        <w:t>Members:</w:t>
      </w:r>
      <w:r>
        <w:rPr>
          <w:sz w:val="22"/>
          <w:szCs w:val="8"/>
        </w:rPr>
        <w:t xml:space="preserve"> Ciaran, Madalina, Luke, </w:t>
      </w:r>
      <w:proofErr w:type="spellStart"/>
      <w:r>
        <w:rPr>
          <w:sz w:val="22"/>
          <w:szCs w:val="8"/>
        </w:rPr>
        <w:t>Kristers</w:t>
      </w:r>
      <w:proofErr w:type="spellEnd"/>
    </w:p>
    <w:p w14:paraId="25608BD2" w14:textId="77777777" w:rsidR="008C0ECA" w:rsidRDefault="008C0ECA" w:rsidP="008C0ECA">
      <w:pPr>
        <w:pStyle w:val="SubHead"/>
        <w:tabs>
          <w:tab w:val="left" w:pos="5115"/>
        </w:tabs>
        <w:spacing w:after="100" w:afterAutospacing="1"/>
        <w:rPr>
          <w:sz w:val="22"/>
          <w:szCs w:val="8"/>
        </w:rPr>
      </w:pPr>
      <w:r>
        <w:rPr>
          <w:sz w:val="22"/>
          <w:szCs w:val="8"/>
        </w:rPr>
        <w:t>Overview:</w:t>
      </w:r>
    </w:p>
    <w:p w14:paraId="5F18CAA5" w14:textId="4C8C0325" w:rsidR="00133C8A" w:rsidRPr="002A2FCD" w:rsidRDefault="008C0ECA" w:rsidP="008C0ECA">
      <w:pPr>
        <w:pStyle w:val="SubHead"/>
        <w:tabs>
          <w:tab w:val="left" w:pos="5115"/>
        </w:tabs>
        <w:rPr>
          <w:sz w:val="22"/>
          <w:szCs w:val="8"/>
        </w:rPr>
      </w:pPr>
      <w:r>
        <w:rPr>
          <w:sz w:val="22"/>
          <w:szCs w:val="8"/>
        </w:rPr>
        <w:t>All four members met and discussed what use cases we could have for the website, including ones for each possible role a user could have on it. After agreeing on them we added them to the product backlog</w:t>
      </w:r>
      <w:r>
        <w:rPr>
          <w:sz w:val="22"/>
          <w:szCs w:val="8"/>
        </w:rPr>
        <w:tab/>
      </w:r>
    </w:p>
    <w:p w14:paraId="5522F63B" w14:textId="71264188" w:rsidR="00133C8A" w:rsidRPr="00133C8A" w:rsidRDefault="008C0ECA" w:rsidP="008C0ECA">
      <w:pPr>
        <w:pStyle w:val="ListNumber"/>
        <w:numPr>
          <w:ilvl w:val="0"/>
          <w:numId w:val="0"/>
        </w:numPr>
        <w:tabs>
          <w:tab w:val="left" w:pos="2625"/>
        </w:tabs>
        <w:ind w:left="360"/>
      </w:pPr>
      <w:r>
        <w:tab/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338"/>
        <w:gridCol w:w="2338"/>
        <w:gridCol w:w="2339"/>
        <w:gridCol w:w="2339"/>
      </w:tblGrid>
      <w:tr w:rsidR="00C14316" w:rsidRPr="00424C86" w14:paraId="638DF099" w14:textId="77777777" w:rsidTr="00C14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50" w:type="pct"/>
          </w:tcPr>
          <w:p w14:paraId="394D0A8E" w14:textId="77777777" w:rsidR="0087088A" w:rsidRPr="00012B8C" w:rsidRDefault="00E2342C" w:rsidP="00012B8C">
            <w:pPr>
              <w:pStyle w:val="TableHeader"/>
            </w:pPr>
            <w:sdt>
              <w:sdtPr>
                <w:id w:val="316458873"/>
                <w:placeholder>
                  <w:docPart w:val="49ECF9E431D94A3BAFB44227C07DF6B2"/>
                </w:placeholder>
                <w:showingPlcHdr/>
                <w15:appearance w15:val="hidden"/>
              </w:sdtPr>
              <w:sdtEndPr/>
              <w:sdtContent>
                <w:r w:rsidR="00AA45B8" w:rsidRPr="00AA45B8">
                  <w:t>Action items</w:t>
                </w:r>
              </w:sdtContent>
            </w:sdt>
            <w:r w:rsidR="00AA45B8">
              <w:t xml:space="preserve"> </w:t>
            </w:r>
          </w:p>
        </w:tc>
        <w:tc>
          <w:tcPr>
            <w:tcW w:w="1250" w:type="pct"/>
          </w:tcPr>
          <w:p w14:paraId="5B9AAA3F" w14:textId="77777777" w:rsidR="0087088A" w:rsidRPr="00012B8C" w:rsidRDefault="00E2342C" w:rsidP="00012B8C">
            <w:pPr>
              <w:pStyle w:val="TableHeader"/>
            </w:pPr>
            <w:sdt>
              <w:sdtPr>
                <w:id w:val="-119918706"/>
                <w:placeholder>
                  <w:docPart w:val="EB4E9073CED143CC9085E6B3FBB86CA6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C3574E">
                  <w:t>Owner(s)</w:t>
                </w:r>
              </w:sdtContent>
            </w:sdt>
          </w:p>
        </w:tc>
        <w:tc>
          <w:tcPr>
            <w:tcW w:w="1250" w:type="pct"/>
          </w:tcPr>
          <w:p w14:paraId="578229B9" w14:textId="77777777" w:rsidR="0087088A" w:rsidRPr="00012B8C" w:rsidRDefault="00E2342C" w:rsidP="00012B8C">
            <w:pPr>
              <w:pStyle w:val="TableHeader"/>
            </w:pPr>
            <w:sdt>
              <w:sdtPr>
                <w:id w:val="-848566013"/>
                <w:placeholder>
                  <w:docPart w:val="EA51062B3FC147EA9B544C119973971D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t>Deadline</w:t>
                </w:r>
              </w:sdtContent>
            </w:sdt>
          </w:p>
        </w:tc>
        <w:tc>
          <w:tcPr>
            <w:tcW w:w="1250" w:type="pct"/>
          </w:tcPr>
          <w:p w14:paraId="37877B32" w14:textId="77777777" w:rsidR="0087088A" w:rsidRPr="00012B8C" w:rsidRDefault="00E2342C" w:rsidP="00012B8C">
            <w:pPr>
              <w:pStyle w:val="TableHeader"/>
            </w:pPr>
            <w:sdt>
              <w:sdtPr>
                <w:id w:val="2046561962"/>
                <w:placeholder>
                  <w:docPart w:val="E3D22F3398664DE89A1F854EAD500F82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t>Status</w:t>
                </w:r>
              </w:sdtContent>
            </w:sdt>
          </w:p>
        </w:tc>
      </w:tr>
      <w:tr w:rsidR="00C14316" w:rsidRPr="00424C86" w14:paraId="493B07E8" w14:textId="77777777" w:rsidTr="00C14316">
        <w:trPr>
          <w:trHeight w:val="288"/>
        </w:trPr>
        <w:tc>
          <w:tcPr>
            <w:tcW w:w="1250" w:type="pct"/>
          </w:tcPr>
          <w:p w14:paraId="575409B4" w14:textId="4F76D1B5" w:rsidR="0087088A" w:rsidRPr="00AA45B8" w:rsidRDefault="00E2342C" w:rsidP="00AA45B8">
            <w:pPr>
              <w:pStyle w:val="Tablebody"/>
            </w:pPr>
            <w:sdt>
              <w:sdtPr>
                <w:id w:val="-628933200"/>
                <w:placeholder>
                  <w:docPart w:val="BF1C73A0EA624B4EA1BE66E0EB19F05C"/>
                </w:placeholder>
                <w15:appearance w15:val="hidden"/>
              </w:sdtPr>
              <w:sdtEndPr/>
              <w:sdtContent>
                <w:r w:rsidR="002A2FCD">
                  <w:t>Product backlog</w:t>
                </w:r>
              </w:sdtContent>
            </w:sdt>
            <w:r w:rsidR="00AA45B8" w:rsidRPr="00AA45B8">
              <w:t xml:space="preserve"> </w:t>
            </w:r>
          </w:p>
        </w:tc>
        <w:tc>
          <w:tcPr>
            <w:tcW w:w="1250" w:type="pct"/>
          </w:tcPr>
          <w:p w14:paraId="4E051C5A" w14:textId="6343B2A9" w:rsidR="0087088A" w:rsidRPr="00AA45B8" w:rsidRDefault="00E2342C" w:rsidP="00AA45B8">
            <w:pPr>
              <w:pStyle w:val="Tablebody"/>
            </w:pPr>
            <w:sdt>
              <w:sdtPr>
                <w:id w:val="-1384255547"/>
                <w:placeholder>
                  <w:docPart w:val="FD57477449BE4EB6A04BF29A680ABB8D"/>
                </w:placeholder>
                <w15:appearance w15:val="hidden"/>
              </w:sdtPr>
              <w:sdtEndPr/>
              <w:sdtContent>
                <w:r w:rsidR="002A2FCD">
                  <w:t>All members</w:t>
                </w:r>
              </w:sdtContent>
            </w:sdt>
            <w:r w:rsidR="00AA45B8" w:rsidRPr="00AA45B8">
              <w:t xml:space="preserve"> </w:t>
            </w:r>
          </w:p>
        </w:tc>
        <w:tc>
          <w:tcPr>
            <w:tcW w:w="1250" w:type="pct"/>
          </w:tcPr>
          <w:p w14:paraId="351D79FE" w14:textId="424644F7" w:rsidR="0087088A" w:rsidRPr="00AA45B8" w:rsidRDefault="002A2FCD" w:rsidP="00AA45B8">
            <w:pPr>
              <w:pStyle w:val="Tablebody"/>
            </w:pPr>
            <w:r>
              <w:t>18/09/2023</w:t>
            </w:r>
          </w:p>
        </w:tc>
        <w:tc>
          <w:tcPr>
            <w:tcW w:w="1250" w:type="pct"/>
          </w:tcPr>
          <w:p w14:paraId="46DDE22F" w14:textId="712C1CD5" w:rsidR="0087088A" w:rsidRPr="00AA45B8" w:rsidRDefault="00E2342C" w:rsidP="00AA45B8">
            <w:pPr>
              <w:pStyle w:val="Tablebody"/>
            </w:pPr>
            <w:sdt>
              <w:sdtPr>
                <w:id w:val="1672213154"/>
                <w:placeholder>
                  <w:docPart w:val="DFE9FF820DDC43428DCA42CB03A8354A"/>
                </w:placeholder>
                <w15:appearance w15:val="hidden"/>
              </w:sdtPr>
              <w:sdtEndPr/>
              <w:sdtContent>
                <w:r w:rsidR="002A2FCD">
                  <w:t>In progress</w:t>
                </w:r>
              </w:sdtContent>
            </w:sdt>
          </w:p>
        </w:tc>
      </w:tr>
    </w:tbl>
    <w:p w14:paraId="41F5A222" w14:textId="77777777" w:rsidR="00A66B18" w:rsidRPr="00A6783B" w:rsidRDefault="00A66B18" w:rsidP="000E3FBF"/>
    <w:sectPr w:rsidR="00A66B18" w:rsidRPr="00A6783B" w:rsidSect="00C2798A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A487" w14:textId="77777777" w:rsidR="00E2342C" w:rsidRDefault="00E2342C" w:rsidP="00A66B18">
      <w:pPr>
        <w:spacing w:before="0" w:after="0"/>
      </w:pPr>
      <w:r>
        <w:separator/>
      </w:r>
    </w:p>
  </w:endnote>
  <w:endnote w:type="continuationSeparator" w:id="0">
    <w:p w14:paraId="1195BE0A" w14:textId="77777777" w:rsidR="00E2342C" w:rsidRDefault="00E2342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FE79" w14:textId="77777777" w:rsidR="00E2342C" w:rsidRDefault="00E2342C" w:rsidP="00A66B18">
      <w:pPr>
        <w:spacing w:before="0" w:after="0"/>
      </w:pPr>
      <w:r>
        <w:separator/>
      </w:r>
    </w:p>
  </w:footnote>
  <w:footnote w:type="continuationSeparator" w:id="0">
    <w:p w14:paraId="17BEBF6F" w14:textId="77777777" w:rsidR="00E2342C" w:rsidRDefault="00E2342C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CC72A22"/>
    <w:multiLevelType w:val="hybridMultilevel"/>
    <w:tmpl w:val="A9D49D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2"/>
    <w:rsid w:val="00007033"/>
    <w:rsid w:val="00012B8C"/>
    <w:rsid w:val="00083BAA"/>
    <w:rsid w:val="000C0F71"/>
    <w:rsid w:val="000C79F9"/>
    <w:rsid w:val="000D1AB2"/>
    <w:rsid w:val="000E3FBF"/>
    <w:rsid w:val="0010680C"/>
    <w:rsid w:val="00133C8A"/>
    <w:rsid w:val="001766D6"/>
    <w:rsid w:val="001D0A89"/>
    <w:rsid w:val="001E2320"/>
    <w:rsid w:val="00214E28"/>
    <w:rsid w:val="0022179C"/>
    <w:rsid w:val="002A2FCD"/>
    <w:rsid w:val="002C0E4D"/>
    <w:rsid w:val="00352B81"/>
    <w:rsid w:val="00372243"/>
    <w:rsid w:val="003941C9"/>
    <w:rsid w:val="003950AA"/>
    <w:rsid w:val="003A0150"/>
    <w:rsid w:val="003B1A29"/>
    <w:rsid w:val="003B7E67"/>
    <w:rsid w:val="003C5711"/>
    <w:rsid w:val="003E24DF"/>
    <w:rsid w:val="00403FA8"/>
    <w:rsid w:val="0041428F"/>
    <w:rsid w:val="00424C86"/>
    <w:rsid w:val="004742F3"/>
    <w:rsid w:val="0048461A"/>
    <w:rsid w:val="004A1274"/>
    <w:rsid w:val="004A2B0D"/>
    <w:rsid w:val="0059676D"/>
    <w:rsid w:val="005C2210"/>
    <w:rsid w:val="005C6CE2"/>
    <w:rsid w:val="00615018"/>
    <w:rsid w:val="0062123A"/>
    <w:rsid w:val="00646E75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35CA2"/>
    <w:rsid w:val="00862033"/>
    <w:rsid w:val="00867824"/>
    <w:rsid w:val="0087088A"/>
    <w:rsid w:val="008A18F0"/>
    <w:rsid w:val="008C0ECA"/>
    <w:rsid w:val="008D2383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D3BE2"/>
    <w:rsid w:val="00AE1388"/>
    <w:rsid w:val="00AF3982"/>
    <w:rsid w:val="00B03A75"/>
    <w:rsid w:val="00B2499C"/>
    <w:rsid w:val="00B30333"/>
    <w:rsid w:val="00B50294"/>
    <w:rsid w:val="00B57D6E"/>
    <w:rsid w:val="00B66325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00152"/>
    <w:rsid w:val="00D41084"/>
    <w:rsid w:val="00D46235"/>
    <w:rsid w:val="00D50AA8"/>
    <w:rsid w:val="00D664BC"/>
    <w:rsid w:val="00D66593"/>
    <w:rsid w:val="00DE6DA2"/>
    <w:rsid w:val="00DE75C1"/>
    <w:rsid w:val="00DF2D30"/>
    <w:rsid w:val="00E21240"/>
    <w:rsid w:val="00E2342C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F05FDD"/>
    <w:rsid w:val="00F21C43"/>
    <w:rsid w:val="00F85275"/>
    <w:rsid w:val="00F93089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923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2C0E4D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2C0E4D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MeetinginfoBold">
    <w:name w:val="Meeting info Bold"/>
    <w:basedOn w:val="MeetingInfo"/>
    <w:qFormat/>
    <w:rsid w:val="002C0E4D"/>
    <w:rPr>
      <w:b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2A2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FC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FCD"/>
    <w:rPr>
      <w:rFonts w:ascii="Segoe UI" w:eastAsiaTheme="minorHAnsi" w:hAnsi="Segoe UI"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FCD"/>
    <w:rPr>
      <w:rFonts w:ascii="Segoe UI" w:eastAsiaTheme="minorHAnsi" w:hAnsi="Segoe UI"/>
      <w:b/>
      <w:bCs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0271287\AppData\Roaming\Microsoft\Templates\Team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A776354EB418FA6D6E3923E6B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02A0-7DBF-4BBB-84B9-587BE279B15C}"/>
      </w:docPartPr>
      <w:docPartBody>
        <w:p w:rsidR="00B70062" w:rsidRDefault="00BD7FDA">
          <w:pPr>
            <w:pStyle w:val="27FA776354EB418FA6D6E3923E6BF7B2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00A55EFBD5BC4DAD97D16FA322D82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123D-36D3-42A9-A1DD-F3F3C0E98793}"/>
      </w:docPartPr>
      <w:docPartBody>
        <w:p w:rsidR="00B70062" w:rsidRDefault="00BD7FDA">
          <w:pPr>
            <w:pStyle w:val="00A55EFBD5BC4DAD97D16FA322D828D7"/>
          </w:pPr>
          <w:r w:rsidRPr="002C0E4D">
            <w:t>Location:</w:t>
          </w:r>
        </w:p>
      </w:docPartBody>
    </w:docPart>
    <w:docPart>
      <w:docPartPr>
        <w:name w:val="1519480F8E6845C8B1083A2ADEE24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51C44-5EAA-439F-864C-DE99CB910121}"/>
      </w:docPartPr>
      <w:docPartBody>
        <w:p w:rsidR="00B70062" w:rsidRDefault="00BD7FDA">
          <w:pPr>
            <w:pStyle w:val="1519480F8E6845C8B1083A2ADEE245A0"/>
          </w:pPr>
          <w:r w:rsidRPr="00AA45B8">
            <w:t>Conference room</w:t>
          </w:r>
        </w:p>
      </w:docPartBody>
    </w:docPart>
    <w:docPart>
      <w:docPartPr>
        <w:name w:val="F75931CD1E7C48768B51AA6C5FB0D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7A29E-80E5-4C88-9D87-16FAC8C83D0D}"/>
      </w:docPartPr>
      <w:docPartBody>
        <w:p w:rsidR="00B70062" w:rsidRDefault="00BD7FDA">
          <w:pPr>
            <w:pStyle w:val="F75931CD1E7C48768B51AA6C5FB0D5D5"/>
          </w:pPr>
          <w:r w:rsidRPr="002C0E4D">
            <w:t>Date:</w:t>
          </w:r>
        </w:p>
      </w:docPartBody>
    </w:docPart>
    <w:docPart>
      <w:docPartPr>
        <w:name w:val="C5630AC4E7A4493E9F31B30630DBE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23B6-C016-4D48-8CCB-55E46CC1D314}"/>
      </w:docPartPr>
      <w:docPartBody>
        <w:p w:rsidR="00B70062" w:rsidRDefault="00BD7FDA">
          <w:pPr>
            <w:pStyle w:val="C5630AC4E7A4493E9F31B30630DBE426"/>
          </w:pPr>
          <w:r w:rsidRPr="00AA45B8">
            <w:t>1/9/23</w:t>
          </w:r>
        </w:p>
      </w:docPartBody>
    </w:docPart>
    <w:docPart>
      <w:docPartPr>
        <w:name w:val="0ED817E166D8430291BE4A3DB045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DC9F-A993-43C7-883D-EF111B101462}"/>
      </w:docPartPr>
      <w:docPartBody>
        <w:p w:rsidR="00B70062" w:rsidRDefault="00BD7FDA">
          <w:pPr>
            <w:pStyle w:val="0ED817E166D8430291BE4A3DB045A965"/>
          </w:pPr>
          <w:r w:rsidRPr="00DE75C1">
            <w:t>Time:</w:t>
          </w:r>
        </w:p>
      </w:docPartBody>
    </w:docPart>
    <w:docPart>
      <w:docPartPr>
        <w:name w:val="C00D0B3BE5F04780B73D6C930B4A2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1AA0-F251-4AB9-8746-C55DA0AA528E}"/>
      </w:docPartPr>
      <w:docPartBody>
        <w:p w:rsidR="00B70062" w:rsidRDefault="00BD7FDA">
          <w:pPr>
            <w:pStyle w:val="C00D0B3BE5F04780B73D6C930B4A25EA"/>
          </w:pPr>
          <w:r w:rsidRPr="00AA45B8">
            <w:t>9:30 a.m.</w:t>
          </w:r>
        </w:p>
      </w:docPartBody>
    </w:docPart>
    <w:docPart>
      <w:docPartPr>
        <w:name w:val="49ECF9E431D94A3BAFB44227C07DF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BF6C-6050-4C56-89B1-0ABFB0747B39}"/>
      </w:docPartPr>
      <w:docPartBody>
        <w:p w:rsidR="00B70062" w:rsidRDefault="00BD7FDA">
          <w:pPr>
            <w:pStyle w:val="49ECF9E431D94A3BAFB44227C07DF6B2"/>
          </w:pPr>
          <w:r w:rsidRPr="00AA45B8">
            <w:t>Action items</w:t>
          </w:r>
        </w:p>
      </w:docPartBody>
    </w:docPart>
    <w:docPart>
      <w:docPartPr>
        <w:name w:val="EB4E9073CED143CC9085E6B3FBB86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C3380-1732-4C96-BB05-EC2584925F95}"/>
      </w:docPartPr>
      <w:docPartBody>
        <w:p w:rsidR="00B70062" w:rsidRDefault="00BD7FDA">
          <w:pPr>
            <w:pStyle w:val="EB4E9073CED143CC9085E6B3FBB86CA6"/>
          </w:pPr>
          <w:r w:rsidRPr="00C3574E">
            <w:t>Owner(s)</w:t>
          </w:r>
        </w:p>
      </w:docPartBody>
    </w:docPart>
    <w:docPart>
      <w:docPartPr>
        <w:name w:val="EA51062B3FC147EA9B544C119973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EFAD-7821-4AA4-BBC8-6E45CF5E3B88}"/>
      </w:docPartPr>
      <w:docPartBody>
        <w:p w:rsidR="00B70062" w:rsidRDefault="00BD7FDA">
          <w:pPr>
            <w:pStyle w:val="EA51062B3FC147EA9B544C119973971D"/>
          </w:pPr>
          <w:r w:rsidRPr="00012B8C">
            <w:t>Deadline</w:t>
          </w:r>
        </w:p>
      </w:docPartBody>
    </w:docPart>
    <w:docPart>
      <w:docPartPr>
        <w:name w:val="E3D22F3398664DE89A1F854EAD50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F342-6647-407D-BCF9-C1A4B539E6EA}"/>
      </w:docPartPr>
      <w:docPartBody>
        <w:p w:rsidR="00B70062" w:rsidRDefault="00BD7FDA">
          <w:pPr>
            <w:pStyle w:val="E3D22F3398664DE89A1F854EAD500F82"/>
          </w:pPr>
          <w:r w:rsidRPr="00012B8C">
            <w:t>Status</w:t>
          </w:r>
        </w:p>
      </w:docPartBody>
    </w:docPart>
    <w:docPart>
      <w:docPartPr>
        <w:name w:val="BF1C73A0EA624B4EA1BE66E0EB19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298E-1DE9-4F3F-B5A9-CA446CE60184}"/>
      </w:docPartPr>
      <w:docPartBody>
        <w:p w:rsidR="00B70062" w:rsidRDefault="00BD7FDA">
          <w:pPr>
            <w:pStyle w:val="BF1C73A0EA624B4EA1BE66E0EB19F05C"/>
          </w:pPr>
          <w:r w:rsidRPr="00AA45B8">
            <w:t>Board nominations</w:t>
          </w:r>
        </w:p>
      </w:docPartBody>
    </w:docPart>
    <w:docPart>
      <w:docPartPr>
        <w:name w:val="FD57477449BE4EB6A04BF29A680AB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D4508-8238-4E44-9C53-641F2EF2BC8F}"/>
      </w:docPartPr>
      <w:docPartBody>
        <w:p w:rsidR="00B70062" w:rsidRDefault="00BD7FDA">
          <w:pPr>
            <w:pStyle w:val="FD57477449BE4EB6A04BF29A680ABB8D"/>
          </w:pPr>
          <w:r w:rsidRPr="00AA45B8">
            <w:t>Kiana Anderson</w:t>
          </w:r>
        </w:p>
      </w:docPartBody>
    </w:docPart>
    <w:docPart>
      <w:docPartPr>
        <w:name w:val="DFE9FF820DDC43428DCA42CB03A83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98AA-8A5E-4476-AC29-394E273BAAE4}"/>
      </w:docPartPr>
      <w:docPartBody>
        <w:p w:rsidR="00B70062" w:rsidRDefault="00BD7FDA">
          <w:pPr>
            <w:pStyle w:val="DFE9FF820DDC43428DCA42CB03A8354A"/>
          </w:pPr>
          <w:r w:rsidRPr="00AA45B8">
            <w:t>Action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1F"/>
    <w:rsid w:val="00A72C27"/>
    <w:rsid w:val="00B70062"/>
    <w:rsid w:val="00BD7FDA"/>
    <w:rsid w:val="00C7181F"/>
    <w:rsid w:val="00E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A776354EB418FA6D6E3923E6BF7B2">
    <w:name w:val="27FA776354EB418FA6D6E3923E6BF7B2"/>
  </w:style>
  <w:style w:type="paragraph" w:customStyle="1" w:styleId="00A55EFBD5BC4DAD97D16FA322D828D7">
    <w:name w:val="00A55EFBD5BC4DAD97D16FA322D828D7"/>
  </w:style>
  <w:style w:type="paragraph" w:customStyle="1" w:styleId="1519480F8E6845C8B1083A2ADEE245A0">
    <w:name w:val="1519480F8E6845C8B1083A2ADEE245A0"/>
  </w:style>
  <w:style w:type="paragraph" w:customStyle="1" w:styleId="F75931CD1E7C48768B51AA6C5FB0D5D5">
    <w:name w:val="F75931CD1E7C48768B51AA6C5FB0D5D5"/>
  </w:style>
  <w:style w:type="paragraph" w:customStyle="1" w:styleId="C5630AC4E7A4493E9F31B30630DBE426">
    <w:name w:val="C5630AC4E7A4493E9F31B30630DBE426"/>
  </w:style>
  <w:style w:type="paragraph" w:customStyle="1" w:styleId="0ED817E166D8430291BE4A3DB045A965">
    <w:name w:val="0ED817E166D8430291BE4A3DB045A965"/>
  </w:style>
  <w:style w:type="paragraph" w:customStyle="1" w:styleId="C00D0B3BE5F04780B73D6C930B4A25EA">
    <w:name w:val="C00D0B3BE5F04780B73D6C930B4A25EA"/>
  </w:style>
  <w:style w:type="paragraph" w:customStyle="1" w:styleId="49ECF9E431D94A3BAFB44227C07DF6B2">
    <w:name w:val="49ECF9E431D94A3BAFB44227C07DF6B2"/>
  </w:style>
  <w:style w:type="paragraph" w:customStyle="1" w:styleId="EB4E9073CED143CC9085E6B3FBB86CA6">
    <w:name w:val="EB4E9073CED143CC9085E6B3FBB86CA6"/>
  </w:style>
  <w:style w:type="paragraph" w:customStyle="1" w:styleId="EA51062B3FC147EA9B544C119973971D">
    <w:name w:val="EA51062B3FC147EA9B544C119973971D"/>
  </w:style>
  <w:style w:type="paragraph" w:customStyle="1" w:styleId="E3D22F3398664DE89A1F854EAD500F82">
    <w:name w:val="E3D22F3398664DE89A1F854EAD500F82"/>
  </w:style>
  <w:style w:type="paragraph" w:customStyle="1" w:styleId="BF1C73A0EA624B4EA1BE66E0EB19F05C">
    <w:name w:val="BF1C73A0EA624B4EA1BE66E0EB19F05C"/>
  </w:style>
  <w:style w:type="paragraph" w:customStyle="1" w:styleId="FD57477449BE4EB6A04BF29A680ABB8D">
    <w:name w:val="FD57477449BE4EB6A04BF29A680ABB8D"/>
  </w:style>
  <w:style w:type="paragraph" w:customStyle="1" w:styleId="DFE9FF820DDC43428DCA42CB03A8354A">
    <w:name w:val="DFE9FF820DDC43428DCA42CB03A83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FB563-6903-4F40-A780-504F4665A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5B275-6028-42AF-A273-A37737C142E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92C22B9-1E41-4C9B-AB8F-083191D5E8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Team meeting minutes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2023-09-12T12:42:00Z</dcterms:created>
  <dcterms:modified xsi:type="dcterms:W3CDTF">2023-09-13T13:25:00Z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